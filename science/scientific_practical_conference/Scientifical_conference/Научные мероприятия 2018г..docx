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5D" w:rsidRPr="004D0A41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z w:val="28"/>
          <w:szCs w:val="28"/>
          <w:lang w:val="en-US"/>
        </w:rPr>
      </w:pPr>
      <w:proofErr w:type="gramStart"/>
      <w:r w:rsidRPr="004D0A41"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2018  </w:t>
      </w:r>
      <w:proofErr w:type="spellStart"/>
      <w:r w:rsidRPr="004D0A41">
        <w:rPr>
          <w:rFonts w:ascii="Arial" w:hAnsi="Arial" w:cs="Arial"/>
          <w:b/>
          <w:color w:val="000000"/>
          <w:sz w:val="28"/>
          <w:szCs w:val="28"/>
          <w:lang w:val="en-US"/>
        </w:rPr>
        <w:t>год</w:t>
      </w:r>
      <w:proofErr w:type="spellEnd"/>
      <w:proofErr w:type="gramEnd"/>
    </w:p>
    <w:p w:rsidR="002C315D" w:rsidRPr="004D0A41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2C315D" w:rsidRPr="004D0A41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1439BB" w:rsidRPr="004D0A41" w:rsidRDefault="001439BB" w:rsidP="001439BB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>В рамках 38 Международного фестиваля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ВГИК 14 и 15 ноября состоялась 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VI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Научно-практическая конференция: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«Игра в драматургии фильма», проводимая кафедрой драматургии кино. 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br/>
      </w:r>
      <w:hyperlink r:id="rId5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=8600</w:t>
        </w:r>
      </w:hyperlink>
    </w:p>
    <w:p w:rsidR="001439BB" w:rsidRPr="004D0A41" w:rsidRDefault="001439BB" w:rsidP="00143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1439BB" w:rsidRPr="004D0A41" w:rsidRDefault="001439BB" w:rsidP="00143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1439BB" w:rsidRPr="004D0A41" w:rsidRDefault="001439BB" w:rsidP="001439BB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 Bold" w:hAnsi="Arial Bold" w:cs="Arial Bold"/>
          <w:bCs/>
          <w:color w:val="000000"/>
          <w:sz w:val="28"/>
          <w:szCs w:val="28"/>
          <w:u w:color="89000E"/>
        </w:rPr>
        <w:t>14-15 ноября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во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ВГИКе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состоялась Международная научная конференция «</w:t>
      </w:r>
      <w:r w:rsidRPr="004D0A41">
        <w:rPr>
          <w:rFonts w:ascii="Arial Bold" w:hAnsi="Arial Bold" w:cs="Arial Bold"/>
          <w:bCs/>
          <w:color w:val="000000"/>
          <w:sz w:val="28"/>
          <w:szCs w:val="28"/>
          <w:u w:color="89000E"/>
        </w:rPr>
        <w:t xml:space="preserve">Гражданская война 1918-1922 гг. в России: проблемы кинематографической </w:t>
      </w:r>
      <w:proofErr w:type="spellStart"/>
      <w:r w:rsidRPr="004D0A41">
        <w:rPr>
          <w:rFonts w:ascii="Arial Bold" w:hAnsi="Arial Bold" w:cs="Arial Bold"/>
          <w:bCs/>
          <w:color w:val="000000"/>
          <w:sz w:val="28"/>
          <w:szCs w:val="28"/>
          <w:u w:color="89000E"/>
        </w:rPr>
        <w:t>мемориализации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», приуроченная к 100-летию начала в нашей стране гражданской войны.</w:t>
      </w:r>
    </w:p>
    <w:p w:rsidR="001439BB" w:rsidRPr="004D0A41" w:rsidRDefault="001439BB" w:rsidP="001439BB">
      <w:pPr>
        <w:widowControl w:val="0"/>
        <w:autoSpaceDE w:val="0"/>
        <w:autoSpaceDN w:val="0"/>
        <w:adjustRightInd w:val="0"/>
        <w:spacing w:after="0" w:line="240" w:lineRule="auto"/>
        <w:jc w:val="both"/>
      </w:pPr>
      <w:r w:rsidRPr="004D0A41">
        <w:t xml:space="preserve">              </w:t>
      </w:r>
      <w:hyperlink r:id="rId6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=8628</w:t>
        </w:r>
      </w:hyperlink>
    </w:p>
    <w:p w:rsidR="001439BB" w:rsidRPr="004D0A41" w:rsidRDefault="001439BB" w:rsidP="001439BB">
      <w:pPr>
        <w:pStyle w:val="a7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2C315D" w:rsidRPr="004D0A41" w:rsidRDefault="002C315D" w:rsidP="002C315D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D0A41">
        <w:rPr>
          <w:rFonts w:ascii="Arial" w:hAnsi="Arial" w:cs="Arial"/>
          <w:color w:val="000000"/>
          <w:sz w:val="28"/>
          <w:szCs w:val="28"/>
        </w:rPr>
        <w:t xml:space="preserve">Пятый Всероссийский конкурс молодых ученых в области искусств и культуры (Министерства культуры Российской Федерации)    </w:t>
      </w:r>
    </w:p>
    <w:p w:rsidR="002C315D" w:rsidRPr="004D0A41" w:rsidRDefault="001439BB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D0A41">
        <w:t xml:space="preserve">              </w:t>
      </w:r>
      <w:hyperlink r:id="rId7" w:history="1"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a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y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=7954</w:t>
        </w:r>
      </w:hyperlink>
    </w:p>
    <w:p w:rsidR="002C315D" w:rsidRPr="004D0A41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2C315D" w:rsidRPr="004D0A41" w:rsidRDefault="001439BB" w:rsidP="001439BB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</w:rPr>
        <w:t>Кафедра киноведения ВГИК проводит IV Олимпиаду школьников по киноискусству по направлению подготовки Киноведение 2017-2018 учебного года.</w:t>
      </w:r>
      <w:r w:rsidRPr="004D0A41">
        <w:rPr>
          <w:rFonts w:ascii="Arial" w:hAnsi="Arial" w:cs="Arial"/>
          <w:color w:val="000000"/>
          <w:sz w:val="28"/>
          <w:szCs w:val="28"/>
        </w:rPr>
        <w:br/>
      </w:r>
      <w:hyperlink r:id="rId8" w:history="1">
        <w:r w:rsidRPr="004D0A41">
          <w:rPr>
            <w:rStyle w:val="a4"/>
            <w:sz w:val="28"/>
            <w:szCs w:val="28"/>
          </w:rPr>
          <w:t>http://vgik.info/olympics/olympics-vgik-kinoiskusstvo/</w:t>
        </w:r>
      </w:hyperlink>
    </w:p>
    <w:p w:rsidR="002C315D" w:rsidRPr="004D0A41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4D0A41" w:rsidRDefault="002C315D" w:rsidP="00C55A1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Общероссийская общественная организация «Национальная система развития научной, творческой и инновационной деятельности молодежи России «Интеграция» проводит серию конкурсов для молодых ученых (среди преподавателей, аспирантов, студентов) в 2018-2019 </w:t>
      </w:r>
      <w:proofErr w:type="spellStart"/>
      <w:proofErr w:type="gram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гг</w:t>
      </w:r>
      <w:proofErr w:type="spellEnd"/>
      <w:proofErr w:type="gramEnd"/>
    </w:p>
    <w:p w:rsidR="002C315D" w:rsidRPr="004D0A41" w:rsidRDefault="0021691B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hyperlink r:id="rId9" w:history="1"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o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=8483</w:t>
        </w:r>
      </w:hyperlink>
    </w:p>
    <w:p w:rsidR="002C315D" w:rsidRPr="004D0A41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4D0A41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4D0A41" w:rsidRDefault="001439BB" w:rsidP="002C315D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>10 октября в</w:t>
      </w:r>
      <w:r w:rsidR="002C315D"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о </w:t>
      </w:r>
      <w:proofErr w:type="spellStart"/>
      <w:r w:rsidR="002C315D" w:rsidRPr="004D0A41">
        <w:rPr>
          <w:rFonts w:ascii="Arial" w:hAnsi="Arial" w:cs="Arial"/>
          <w:color w:val="000000"/>
          <w:sz w:val="28"/>
          <w:szCs w:val="28"/>
          <w:u w:color="89000E"/>
        </w:rPr>
        <w:t>ВГИКе</w:t>
      </w:r>
      <w:proofErr w:type="spellEnd"/>
      <w:r w:rsidR="002C315D"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прошло заседание дискуссионного клуба "Парадоксы современной художественной культуры"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br/>
      </w:r>
      <w:hyperlink r:id="rId10" w:history="1"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="002C315D"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=8491</w:t>
        </w:r>
      </w:hyperlink>
    </w:p>
    <w:p w:rsidR="002C315D" w:rsidRPr="004D0A41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1439BB" w:rsidRPr="004D0A41" w:rsidRDefault="001439BB" w:rsidP="00143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1439BB" w:rsidRPr="004D0A41" w:rsidRDefault="001439BB" w:rsidP="001439BB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31 июля 2018 года во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ВГИКе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успешно состоялась защита первого выпуска ассистентов-стажеров</w:t>
      </w:r>
    </w:p>
    <w:p w:rsidR="001439BB" w:rsidRPr="004D0A41" w:rsidRDefault="001439BB" w:rsidP="001439BB">
      <w:pPr>
        <w:widowControl w:val="0"/>
        <w:autoSpaceDE w:val="0"/>
        <w:autoSpaceDN w:val="0"/>
        <w:adjustRightInd w:val="0"/>
        <w:spacing w:after="0" w:line="240" w:lineRule="auto"/>
      </w:pPr>
      <w:hyperlink r:id="rId11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=8381</w:t>
        </w:r>
      </w:hyperlink>
      <w:r w:rsidRPr="004D0A41">
        <w:br/>
      </w:r>
    </w:p>
    <w:p w:rsidR="001439BB" w:rsidRPr="004D0A41" w:rsidRDefault="001439BB" w:rsidP="001439BB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lastRenderedPageBreak/>
        <w:t xml:space="preserve">14 июня состоялась защита магистерских диссертаций студентов по 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>специальности 52.04.02  Драматургия уровня магистратуры мастерской под руководством драматурга, профессора Владислава Ивановича Романова.</w:t>
      </w:r>
    </w:p>
    <w:p w:rsidR="001439BB" w:rsidRPr="004D0A41" w:rsidRDefault="001439BB" w:rsidP="00143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hyperlink r:id="rId12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=8302</w:t>
        </w:r>
      </w:hyperlink>
    </w:p>
    <w:p w:rsidR="001439BB" w:rsidRPr="004D0A41" w:rsidRDefault="001439BB" w:rsidP="00143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1439BB" w:rsidRPr="004D0A41" w:rsidRDefault="001439BB" w:rsidP="00143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1439BB" w:rsidRPr="004D0A41" w:rsidRDefault="001439BB" w:rsidP="001439BB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30 мая во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ВГИКе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состоится круглый стол «Образы Китая в российском и советском кино.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Межкультурные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 xml:space="preserve"> и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политические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 xml:space="preserve">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контексты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»</w:t>
      </w:r>
    </w:p>
    <w:p w:rsidR="001439BB" w:rsidRPr="004D0A41" w:rsidRDefault="001439BB" w:rsidP="001439BB">
      <w:pPr>
        <w:widowControl w:val="0"/>
        <w:autoSpaceDE w:val="0"/>
        <w:autoSpaceDN w:val="0"/>
        <w:adjustRightInd w:val="0"/>
        <w:spacing w:after="0" w:line="240" w:lineRule="auto"/>
      </w:pPr>
      <w:hyperlink r:id="rId13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=8280</w:t>
        </w:r>
      </w:hyperlink>
    </w:p>
    <w:p w:rsidR="00E42F75" w:rsidRPr="004D0A41" w:rsidRDefault="00E42F75" w:rsidP="001439BB">
      <w:pPr>
        <w:widowControl w:val="0"/>
        <w:autoSpaceDE w:val="0"/>
        <w:autoSpaceDN w:val="0"/>
        <w:adjustRightInd w:val="0"/>
        <w:spacing w:after="0" w:line="240" w:lineRule="auto"/>
      </w:pP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>28 мая прошел дискуссионный клуб "Парадоксы современной художественной культуры" под риторическим вопросом "Актуальны ли экзистенциалистские персонажи в современном искусстве?"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</w:pPr>
      <w:hyperlink r:id="rId14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=8279</w:t>
        </w:r>
      </w:hyperlink>
    </w:p>
    <w:p w:rsidR="00E42F75" w:rsidRPr="004D0A41" w:rsidRDefault="00E42F75" w:rsidP="001439BB">
      <w:pPr>
        <w:widowControl w:val="0"/>
        <w:autoSpaceDE w:val="0"/>
        <w:autoSpaceDN w:val="0"/>
        <w:adjustRightInd w:val="0"/>
        <w:spacing w:after="0" w:line="240" w:lineRule="auto"/>
      </w:pP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27 апреля во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ВГИКе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состоится круглый стол «"Звездные войны": Концепции добра и зла в современном массовом кино»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hyperlink r:id="rId15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=8165</w:t>
        </w:r>
      </w:hyperlink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>25 апреля в г</w:t>
      </w:r>
      <w:proofErr w:type="gram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.С</w:t>
      </w:r>
      <w:proofErr w:type="gram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ыктывкар (республика Коми) состоялось открытие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киноклуба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«Контраст» при СГУ им.Питирима Сорокина. 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hyperlink r:id="rId16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=8221</w:t>
        </w:r>
      </w:hyperlink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>25 апреля в конференц-зале Дома кино состоится круглый стол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         в рамках российских программ 40 ММКФ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        "</w:t>
      </w:r>
      <w:r w:rsidRPr="004D0A41">
        <w:rPr>
          <w:rFonts w:ascii="Arial Bold" w:hAnsi="Arial Bold" w:cs="Arial Bold"/>
          <w:bCs/>
          <w:color w:val="000000"/>
          <w:sz w:val="28"/>
          <w:szCs w:val="28"/>
          <w:u w:color="89000E"/>
        </w:rPr>
        <w:t xml:space="preserve">Актуальное российское кино: социальные проблемы, жанры, </w:t>
      </w:r>
      <w:r w:rsidRPr="004D0A41">
        <w:rPr>
          <w:rFonts w:cs="Arial Bold"/>
          <w:bCs/>
          <w:color w:val="000000"/>
          <w:sz w:val="28"/>
          <w:szCs w:val="28"/>
          <w:u w:color="89000E"/>
        </w:rPr>
        <w:t xml:space="preserve">   </w:t>
      </w:r>
      <w:r w:rsidRPr="004D0A41">
        <w:rPr>
          <w:rFonts w:ascii="Arial Bold" w:hAnsi="Arial Bold" w:cs="Arial Bold"/>
          <w:bCs/>
          <w:color w:val="000000"/>
          <w:sz w:val="28"/>
          <w:szCs w:val="28"/>
          <w:u w:color="89000E"/>
        </w:rPr>
        <w:t>авторский поиск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>".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</w:pPr>
      <w:hyperlink r:id="rId17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=8183</w:t>
        </w:r>
      </w:hyperlink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С 16 по 18 апреля во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ВГИКе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состоится 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X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Международная научно-практическая конференция «Запись и воспроизведение объёмных изображений в кинематографе и других областях»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</w:pPr>
      <w:hyperlink r:id="rId18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=8151</w:t>
        </w:r>
      </w:hyperlink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</w:pPr>
      <w:r w:rsidRPr="004D0A41">
        <w:br/>
      </w: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  <w:lang w:val="en-US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Всероссийский государственный институт кинематографии имени С.А. Герасимова приглашает принять участие в работе 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X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lastRenderedPageBreak/>
        <w:t xml:space="preserve">Международной ежегодной научно-практической конференции «Запись и воспроизведение объемных изображений в кинематографе и других отраслях».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Конференция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 xml:space="preserve">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состоится</w:t>
      </w:r>
      <w:proofErr w:type="spellEnd"/>
      <w:r w:rsidRPr="004D0A41">
        <w:rPr>
          <w:rFonts w:ascii="Arial Bold" w:hAnsi="Arial Bold" w:cs="Arial Bold"/>
          <w:bCs/>
          <w:color w:val="000000"/>
          <w:sz w:val="28"/>
          <w:szCs w:val="28"/>
          <w:u w:color="89000E"/>
          <w:lang w:val="en-US"/>
        </w:rPr>
        <w:t xml:space="preserve"> 16 - 17 </w:t>
      </w:r>
      <w:proofErr w:type="spellStart"/>
      <w:r w:rsidRPr="004D0A41">
        <w:rPr>
          <w:rFonts w:ascii="Arial Bold" w:hAnsi="Arial Bold" w:cs="Arial Bold"/>
          <w:bCs/>
          <w:color w:val="000000"/>
          <w:sz w:val="28"/>
          <w:szCs w:val="28"/>
          <w:u w:color="89000E"/>
          <w:lang w:val="en-US"/>
        </w:rPr>
        <w:t>апреля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 xml:space="preserve"> 2018 г.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во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 xml:space="preserve">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ВГИКе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 xml:space="preserve"> в г.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Москва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.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  <w:lang w:val="en-US"/>
        </w:rPr>
      </w:pPr>
      <w:hyperlink r:id="rId19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http://www.vgik.info/today/creativelife/detail.php?ID=8055</w:t>
        </w:r>
      </w:hyperlink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  <w:lang w:val="en-US"/>
        </w:rPr>
      </w:pP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С 9 по 13 апреля 2018 года в Московском государственном университете имени М.В.Ломоносова состоится 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XXV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Международная научная конференцию студентов, аспирантов и молодых ученых «Ломоносов»</w:t>
      </w:r>
      <w:proofErr w:type="gram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>.</w:t>
      </w:r>
      <w:proofErr w:type="gram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Работа конференции пройдет по 40 секциям и более чем 350 подсекциям.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hyperlink r:id="rId20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=8038</w:t>
        </w:r>
      </w:hyperlink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</w:pP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С 1 апреля по 10 мая во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ВГИКе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пройдет конкурс работ "История глазами студентов и аспирантов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ВГИКа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»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hyperlink r:id="rId21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=8112</w:t>
        </w:r>
      </w:hyperlink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  <w:lang w:val="en-US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26 марта во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ВГИКе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состоялся круглый стол "Кино - 2028: Как новые технологии изменят киноиндустрию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России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 xml:space="preserve"> в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течение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 xml:space="preserve"> 10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лет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»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>.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  <w:lang w:val="en-US"/>
        </w:rPr>
      </w:pPr>
      <w:r w:rsidRPr="004D0A41">
        <w:rPr>
          <w:rFonts w:ascii="Arial" w:hAnsi="Arial" w:cs="Arial"/>
          <w:color w:val="000000"/>
          <w:sz w:val="28"/>
          <w:szCs w:val="28"/>
          <w:u w:val="single" w:color="000000"/>
          <w:lang w:val="en-US"/>
        </w:rPr>
        <w:t>http://www.vgik.info/t</w:t>
      </w:r>
      <w:r w:rsidRPr="004D0A41">
        <w:rPr>
          <w:rFonts w:ascii="Arial" w:hAnsi="Arial" w:cs="Arial"/>
          <w:color w:val="000000"/>
          <w:sz w:val="28"/>
          <w:szCs w:val="28"/>
          <w:u w:val="single" w:color="000000"/>
          <w:lang w:val="en-US"/>
        </w:rPr>
        <w:t>o</w:t>
      </w:r>
      <w:r w:rsidRPr="004D0A41">
        <w:rPr>
          <w:rFonts w:ascii="Arial" w:hAnsi="Arial" w:cs="Arial"/>
          <w:color w:val="000000"/>
          <w:sz w:val="28"/>
          <w:szCs w:val="28"/>
          <w:u w:val="single" w:color="000000"/>
          <w:lang w:val="en-US"/>
        </w:rPr>
        <w:t>day/creativelife/detail.php?ID=8097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  <w:lang w:val="en-US"/>
        </w:rPr>
      </w:pP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  <w:lang w:val="en-US"/>
        </w:rPr>
      </w:pP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26 марта НИИ киноискусства ВГИК и саратовский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киноклуб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«Документальная механика» провели творческую встречу в рамках проекта «Саратов – открытый город» и клуба интересных встреч «КИВОК»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</w:pPr>
      <w:hyperlink r:id="rId22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=8144</w:t>
        </w:r>
      </w:hyperlink>
      <w:r w:rsidRPr="004D0A41">
        <w:br/>
      </w: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80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22 марта во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ВГИКе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прошёл круглый стол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>«</w:t>
      </w:r>
      <w:r w:rsidRPr="004D0A41">
        <w:rPr>
          <w:rFonts w:ascii="Arial Bold" w:hAnsi="Arial Bold" w:cs="Arial Bold"/>
          <w:bCs/>
          <w:color w:val="000000"/>
          <w:sz w:val="28"/>
          <w:szCs w:val="28"/>
          <w:u w:color="89000E"/>
        </w:rPr>
        <w:t xml:space="preserve">Проекция </w:t>
      </w:r>
      <w:proofErr w:type="spellStart"/>
      <w:proofErr w:type="gramStart"/>
      <w:r w:rsidRPr="004D0A41">
        <w:rPr>
          <w:rFonts w:ascii="Arial Bold" w:hAnsi="Arial Bold" w:cs="Arial Bold"/>
          <w:bCs/>
          <w:color w:val="000000"/>
          <w:sz w:val="28"/>
          <w:szCs w:val="28"/>
          <w:u w:color="89000E"/>
        </w:rPr>
        <w:t>времени-творчество</w:t>
      </w:r>
      <w:proofErr w:type="spellEnd"/>
      <w:proofErr w:type="gramEnd"/>
      <w:r w:rsidRPr="004D0A41">
        <w:rPr>
          <w:rFonts w:ascii="Arial Bold" w:hAnsi="Arial Bold" w:cs="Arial Bold"/>
          <w:bCs/>
          <w:color w:val="000000"/>
          <w:sz w:val="28"/>
          <w:szCs w:val="28"/>
          <w:u w:color="89000E"/>
        </w:rPr>
        <w:t xml:space="preserve"> ведущих зарубежных кинорежиссеров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>».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</w:pPr>
      <w:hyperlink r:id="rId23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=8069</w:t>
        </w:r>
      </w:hyperlink>
      <w:r w:rsidRPr="004D0A41">
        <w:br/>
      </w: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4 марта НИИ киноискусства ВГИК провёл творческую встречу в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рыбинском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клубе друзей кино «Современник». На встрече была показана картина «Как Витька Чеснок вёз Леху Штыря в дом инвалидов» - яркий дебют режиссёра Александра Ханта, выпускника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ВГИКа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. 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br/>
      </w:r>
      <w:hyperlink r:id="rId24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=8065</w:t>
        </w:r>
      </w:hyperlink>
      <w:r w:rsidRPr="004D0A41">
        <w:br/>
      </w: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>2 марта НИИ киноискусства ВГИК и ГАУК АО «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Астракино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» провели 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lastRenderedPageBreak/>
        <w:t xml:space="preserve">творческую встречу в астраханском кинотеатре «Иллюзион». Встреча была приурочена к минувшему юбилею советского кинорежиссёра Ларисы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Шепитько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. 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hyperlink r:id="rId25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=8058</w:t>
        </w:r>
      </w:hyperlink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762497" w:rsidRPr="004D0A41" w:rsidRDefault="00762497" w:rsidP="00762497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  <w:r w:rsidRPr="004D0A41">
        <w:rPr>
          <w:rFonts w:ascii="Arial" w:hAnsi="Arial" w:cs="Arial"/>
          <w:color w:val="000000"/>
          <w:sz w:val="28"/>
          <w:szCs w:val="28"/>
          <w:u w:color="89000E"/>
        </w:rPr>
        <w:t>28 февраля 2018 года в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Санкт-Петербурге, в Государственном Эрмитаже, на 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 Всероссийской 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 xml:space="preserve">научно </w:t>
      </w:r>
      <w:proofErr w:type="gramStart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-м</w:t>
      </w:r>
      <w:proofErr w:type="gramEnd"/>
      <w:r w:rsidRPr="004D0A41">
        <w:rPr>
          <w:rFonts w:ascii="Arial" w:hAnsi="Arial" w:cs="Arial"/>
          <w:color w:val="000000"/>
          <w:sz w:val="28"/>
          <w:szCs w:val="28"/>
          <w:u w:color="89000E"/>
        </w:rPr>
        <w:t>етодической</w:t>
      </w:r>
      <w:r w:rsidRPr="004D0A41">
        <w:rPr>
          <w:rFonts w:ascii="Arial" w:hAnsi="Arial" w:cs="Arial"/>
          <w:color w:val="000000"/>
          <w:sz w:val="28"/>
          <w:szCs w:val="28"/>
          <w:u w:color="89000E"/>
          <w:lang w:val="en-US"/>
        </w:rPr>
        <w:t> </w:t>
      </w:r>
      <w:r w:rsidRPr="004D0A41">
        <w:rPr>
          <w:rFonts w:ascii="Arial" w:hAnsi="Arial" w:cs="Arial"/>
          <w:color w:val="000000"/>
          <w:sz w:val="28"/>
          <w:szCs w:val="28"/>
          <w:u w:color="89000E"/>
        </w:rPr>
        <w:t>конференции по обмену опытом реализации курса «Основы государственной культурной политики в Российской Федерации» были подведены итоги.</w:t>
      </w:r>
    </w:p>
    <w:p w:rsidR="00762497" w:rsidRPr="004D0A41" w:rsidRDefault="00762497" w:rsidP="0076249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  <w:hyperlink r:id="rId26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=8096</w:t>
        </w:r>
      </w:hyperlink>
      <w:r w:rsidRPr="004D0A41">
        <w:br/>
      </w:r>
    </w:p>
    <w:p w:rsidR="001439BB" w:rsidRPr="004D0A41" w:rsidRDefault="001439BB" w:rsidP="001439BB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4D0A41">
        <w:rPr>
          <w:rFonts w:ascii="Arial" w:hAnsi="Arial" w:cs="Arial"/>
          <w:color w:val="000000"/>
          <w:sz w:val="28"/>
          <w:szCs w:val="28"/>
        </w:rPr>
        <w:t>С 19 по 20 февраля 2018 г. в г. Бейрут на базе Университета искусств, наук и технологий Ливана состоялся</w:t>
      </w:r>
      <w:proofErr w:type="gramStart"/>
      <w:r w:rsidRPr="004D0A41">
        <w:rPr>
          <w:rFonts w:ascii="Arial" w:hAnsi="Arial" w:cs="Arial"/>
          <w:color w:val="000000"/>
          <w:sz w:val="28"/>
          <w:szCs w:val="28"/>
        </w:rPr>
        <w:t xml:space="preserve"> П</w:t>
      </w:r>
      <w:proofErr w:type="gramEnd"/>
      <w:r w:rsidRPr="004D0A41">
        <w:rPr>
          <w:rFonts w:ascii="Arial" w:hAnsi="Arial" w:cs="Arial"/>
          <w:color w:val="000000"/>
          <w:sz w:val="28"/>
          <w:szCs w:val="28"/>
        </w:rPr>
        <w:t xml:space="preserve">ервый Форум Федерации ректоров российских и арабских университетов. В данном мероприятии от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</w:rPr>
        <w:t>ВГИКа</w:t>
      </w:r>
      <w:proofErr w:type="spellEnd"/>
      <w:r w:rsidRPr="004D0A41">
        <w:rPr>
          <w:rFonts w:ascii="Arial" w:hAnsi="Arial" w:cs="Arial"/>
          <w:color w:val="000000"/>
          <w:sz w:val="28"/>
          <w:szCs w:val="28"/>
        </w:rPr>
        <w:t xml:space="preserve"> принял участие проректор по международным связям И.Н.</w:t>
      </w:r>
      <w:r w:rsidRPr="004D0A41">
        <w:rPr>
          <w:rFonts w:ascii="Arial" w:hAnsi="Arial" w:cs="Arial"/>
          <w:color w:val="000000"/>
          <w:sz w:val="28"/>
          <w:szCs w:val="28"/>
          <w:lang w:val="en-US"/>
        </w:rPr>
        <w:t> </w:t>
      </w:r>
      <w:r w:rsidRPr="004D0A4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  <w:lang w:val="en-US"/>
        </w:rPr>
        <w:t>Юсупов</w:t>
      </w:r>
      <w:proofErr w:type="spellEnd"/>
      <w:r w:rsidRPr="004D0A41">
        <w:rPr>
          <w:rFonts w:ascii="Arial" w:hAnsi="Arial" w:cs="Arial"/>
          <w:color w:val="000000"/>
          <w:sz w:val="28"/>
          <w:szCs w:val="28"/>
          <w:lang w:val="en-US"/>
        </w:rPr>
        <w:t>.</w:t>
      </w:r>
      <w:r w:rsidRPr="004D0A41">
        <w:rPr>
          <w:rFonts w:ascii="Arial" w:hAnsi="Arial" w:cs="Arial"/>
          <w:color w:val="000000"/>
          <w:sz w:val="28"/>
          <w:szCs w:val="28"/>
        </w:rPr>
        <w:t xml:space="preserve">         </w:t>
      </w:r>
    </w:p>
    <w:p w:rsidR="00E42F75" w:rsidRPr="004D0A41" w:rsidRDefault="001439BB" w:rsidP="001439BB">
      <w:pPr>
        <w:widowControl w:val="0"/>
        <w:autoSpaceDE w:val="0"/>
        <w:autoSpaceDN w:val="0"/>
        <w:adjustRightInd w:val="0"/>
        <w:spacing w:after="0" w:line="240" w:lineRule="auto"/>
      </w:pPr>
      <w:hyperlink r:id="rId27" w:history="1"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  <w:lang w:val="en-US"/>
          </w:rPr>
          <w:t>http</w:t>
        </w:r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</w:rPr>
          <w:t>://</w:t>
        </w:r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  <w:lang w:val="en-US"/>
          </w:rPr>
          <w:t>www</w:t>
        </w:r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</w:rPr>
          <w:t>.</w:t>
        </w:r>
        <w:proofErr w:type="spellStart"/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</w:rPr>
          <w:t>.</w:t>
        </w:r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  <w:lang w:val="en-US"/>
          </w:rPr>
          <w:t>info</w:t>
        </w:r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</w:rPr>
          <w:t>/</w:t>
        </w:r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  <w:lang w:val="en-US"/>
          </w:rPr>
          <w:t>today</w:t>
        </w:r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</w:rPr>
          <w:t>/</w:t>
        </w:r>
        <w:proofErr w:type="spellStart"/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</w:rPr>
          <w:t>/</w:t>
        </w:r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  <w:lang w:val="en-US"/>
          </w:rPr>
          <w:t>detail</w:t>
        </w:r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</w:rPr>
          <w:t>.</w:t>
        </w:r>
        <w:proofErr w:type="spellStart"/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</w:rPr>
          <w:t>?</w:t>
        </w:r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  <w:lang w:val="en-US"/>
          </w:rPr>
          <w:t>ID</w:t>
        </w:r>
        <w:r w:rsidRPr="004D0A41">
          <w:rPr>
            <w:rFonts w:ascii="Arial" w:hAnsi="Arial" w:cs="Arial"/>
            <w:color w:val="89000E"/>
            <w:sz w:val="28"/>
            <w:szCs w:val="28"/>
            <w:u w:val="single" w:color="89000E"/>
          </w:rPr>
          <w:t>=8034</w:t>
        </w:r>
      </w:hyperlink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D0A41">
        <w:rPr>
          <w:rFonts w:ascii="Arial" w:hAnsi="Arial" w:cs="Arial"/>
          <w:color w:val="000000"/>
          <w:sz w:val="28"/>
          <w:szCs w:val="28"/>
        </w:rPr>
        <w:t>Январь</w:t>
      </w:r>
      <w:proofErr w:type="gramStart"/>
      <w:r w:rsidRPr="004D0A41">
        <w:rPr>
          <w:rFonts w:ascii="Arial" w:hAnsi="Arial" w:cs="Arial"/>
          <w:color w:val="000000"/>
          <w:sz w:val="28"/>
          <w:szCs w:val="28"/>
        </w:rPr>
        <w:t xml:space="preserve"> В</w:t>
      </w:r>
      <w:proofErr w:type="gramEnd"/>
      <w:r w:rsidRPr="004D0A41">
        <w:rPr>
          <w:rFonts w:ascii="Arial" w:hAnsi="Arial" w:cs="Arial"/>
          <w:color w:val="000000"/>
          <w:sz w:val="28"/>
          <w:szCs w:val="28"/>
        </w:rPr>
        <w:t xml:space="preserve"> Египте вышла книга памяти о выпускнике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</w:rPr>
        <w:t>ВГИКа</w:t>
      </w:r>
      <w:proofErr w:type="spellEnd"/>
      <w:r w:rsidRPr="004D0A41">
        <w:rPr>
          <w:rFonts w:ascii="Arial" w:hAnsi="Arial" w:cs="Arial"/>
          <w:color w:val="000000"/>
          <w:sz w:val="28"/>
          <w:szCs w:val="28"/>
        </w:rPr>
        <w:t xml:space="preserve">, выдающемся национальном режиссере, драматурге, критике и продюсере, профессоре Высшего Каирского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</w:rPr>
        <w:t>киноинститута</w:t>
      </w:r>
      <w:proofErr w:type="spellEnd"/>
      <w:r w:rsidRPr="004D0A41">
        <w:rPr>
          <w:rFonts w:ascii="Arial" w:hAnsi="Arial" w:cs="Arial"/>
          <w:color w:val="000000"/>
          <w:sz w:val="28"/>
          <w:szCs w:val="28"/>
        </w:rPr>
        <w:t xml:space="preserve"> докторе Мухаммеде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</w:rPr>
        <w:t>Кямиле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</w:rPr>
        <w:t>аль-Кальюби</w:t>
      </w:r>
      <w:proofErr w:type="spellEnd"/>
      <w:r w:rsidRPr="004D0A41">
        <w:rPr>
          <w:rFonts w:ascii="Arial" w:hAnsi="Arial" w:cs="Arial"/>
          <w:color w:val="000000"/>
          <w:sz w:val="28"/>
          <w:szCs w:val="28"/>
        </w:rPr>
        <w:t>.</w:t>
      </w:r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</w:pPr>
      <w:r w:rsidRPr="004D0A41"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28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n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fo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=7962</w:t>
        </w:r>
      </w:hyperlink>
    </w:p>
    <w:p w:rsidR="00E42F75" w:rsidRPr="004D0A41" w:rsidRDefault="00E42F75" w:rsidP="00E42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E42F75" w:rsidRPr="004D0A41" w:rsidRDefault="00E42F75" w:rsidP="00E42F75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gramStart"/>
      <w:r w:rsidRPr="004D0A41">
        <w:rPr>
          <w:rFonts w:ascii="Arial" w:hAnsi="Arial" w:cs="Arial"/>
          <w:color w:val="000000"/>
          <w:sz w:val="28"/>
          <w:szCs w:val="28"/>
        </w:rPr>
        <w:t>21 января, в Государственной универсальной областной научной библиотеке им. А.И. Герцена (г. Киров) состоялось заседание «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</w:rPr>
        <w:t>Киноклуба</w:t>
      </w:r>
      <w:proofErr w:type="spellEnd"/>
      <w:r w:rsidRPr="004D0A41">
        <w:rPr>
          <w:rFonts w:ascii="Arial" w:hAnsi="Arial" w:cs="Arial"/>
          <w:color w:val="000000"/>
          <w:sz w:val="28"/>
          <w:szCs w:val="28"/>
        </w:rPr>
        <w:t xml:space="preserve"> в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</w:rPr>
        <w:t>Герценке</w:t>
      </w:r>
      <w:proofErr w:type="spellEnd"/>
      <w:r w:rsidRPr="004D0A41">
        <w:rPr>
          <w:rFonts w:ascii="Arial" w:hAnsi="Arial" w:cs="Arial"/>
          <w:color w:val="000000"/>
          <w:sz w:val="28"/>
          <w:szCs w:val="28"/>
        </w:rPr>
        <w:t xml:space="preserve">» с показом и обсуждением фильма «Алексей </w:t>
      </w:r>
      <w:proofErr w:type="spellStart"/>
      <w:r w:rsidRPr="004D0A41">
        <w:rPr>
          <w:rFonts w:ascii="Arial" w:hAnsi="Arial" w:cs="Arial"/>
          <w:color w:val="000000"/>
          <w:sz w:val="28"/>
          <w:szCs w:val="28"/>
        </w:rPr>
        <w:t>Октябринович</w:t>
      </w:r>
      <w:proofErr w:type="spellEnd"/>
      <w:r w:rsidRPr="004D0A41">
        <w:rPr>
          <w:rFonts w:ascii="Arial" w:hAnsi="Arial" w:cs="Arial"/>
          <w:color w:val="000000"/>
          <w:sz w:val="28"/>
          <w:szCs w:val="28"/>
        </w:rPr>
        <w:t>» студентки пятого курса режиссерского факультета Дарьи Иванковой (мастерская С.В. Мирошниченко) и лекцией старшего научного сотрудника НИИ киноискусства Андрея Апостолова, посвященной основным мотивам творчества Алексея Балабанова.</w:t>
      </w:r>
      <w:r w:rsidRPr="004D0A41">
        <w:rPr>
          <w:rFonts w:ascii="Arial" w:hAnsi="Arial" w:cs="Arial"/>
          <w:color w:val="000000"/>
          <w:sz w:val="28"/>
          <w:szCs w:val="28"/>
        </w:rPr>
        <w:br/>
      </w:r>
      <w:hyperlink r:id="rId29" w:history="1"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http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://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www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vgik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inf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o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today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creativelife</w:t>
        </w:r>
        <w:proofErr w:type="spell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/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detail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.</w:t>
        </w:r>
        <w:proofErr w:type="spellStart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php</w:t>
        </w:r>
        <w:proofErr w:type="spellEnd"/>
        <w:proofErr w:type="gramEnd"/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?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  <w:lang w:val="en-US"/>
          </w:rPr>
          <w:t>ID</w:t>
        </w:r>
        <w:r w:rsidRPr="004D0A41">
          <w:rPr>
            <w:rFonts w:ascii="Arial" w:hAnsi="Arial" w:cs="Arial"/>
            <w:color w:val="000000"/>
            <w:sz w:val="28"/>
            <w:szCs w:val="28"/>
            <w:u w:val="single" w:color="000000"/>
          </w:rPr>
          <w:t>=7971</w:t>
        </w:r>
      </w:hyperlink>
    </w:p>
    <w:p w:rsidR="001439BB" w:rsidRDefault="001439BB" w:rsidP="001439BB">
      <w:pPr>
        <w:widowControl w:val="0"/>
        <w:autoSpaceDE w:val="0"/>
        <w:autoSpaceDN w:val="0"/>
        <w:adjustRightInd w:val="0"/>
        <w:spacing w:after="0" w:line="240" w:lineRule="auto"/>
      </w:pPr>
      <w:r>
        <w:br/>
      </w:r>
    </w:p>
    <w:p w:rsidR="001439BB" w:rsidRPr="00BC7ADF" w:rsidRDefault="001439BB" w:rsidP="0076249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BC7ADF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BC7ADF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BC7ADF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BC7ADF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BC7ADF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BC7ADF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BC7ADF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BC7ADF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BC7ADF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BC7ADF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2C315D" w:rsidRPr="00BC7ADF" w:rsidRDefault="002C315D" w:rsidP="002C31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color="89000E"/>
        </w:rPr>
      </w:pPr>
    </w:p>
    <w:p w:rsidR="000B3100" w:rsidRPr="00C55A15" w:rsidRDefault="000B3100" w:rsidP="000B31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B3100" w:rsidRPr="00C55A15" w:rsidSect="002C315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8FF1A17"/>
    <w:multiLevelType w:val="hybridMultilevel"/>
    <w:tmpl w:val="53287F0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41491"/>
    <w:rsid w:val="0000748E"/>
    <w:rsid w:val="000763D8"/>
    <w:rsid w:val="000B3100"/>
    <w:rsid w:val="00100750"/>
    <w:rsid w:val="001439BB"/>
    <w:rsid w:val="001772D5"/>
    <w:rsid w:val="001954ED"/>
    <w:rsid w:val="0021691B"/>
    <w:rsid w:val="00274203"/>
    <w:rsid w:val="002C315D"/>
    <w:rsid w:val="002C50DE"/>
    <w:rsid w:val="00302AA9"/>
    <w:rsid w:val="00362A43"/>
    <w:rsid w:val="003E3C2C"/>
    <w:rsid w:val="00485FAF"/>
    <w:rsid w:val="004D0A41"/>
    <w:rsid w:val="004F14EF"/>
    <w:rsid w:val="004F2FCA"/>
    <w:rsid w:val="005E3E1C"/>
    <w:rsid w:val="006D023A"/>
    <w:rsid w:val="00715DC8"/>
    <w:rsid w:val="00727689"/>
    <w:rsid w:val="00762497"/>
    <w:rsid w:val="007F2ADA"/>
    <w:rsid w:val="008C2E80"/>
    <w:rsid w:val="009C1CCA"/>
    <w:rsid w:val="009C5F9E"/>
    <w:rsid w:val="00B41491"/>
    <w:rsid w:val="00BC6A94"/>
    <w:rsid w:val="00BC7ADF"/>
    <w:rsid w:val="00BD3651"/>
    <w:rsid w:val="00C55A15"/>
    <w:rsid w:val="00CB4C20"/>
    <w:rsid w:val="00D101E3"/>
    <w:rsid w:val="00D63801"/>
    <w:rsid w:val="00E42F75"/>
    <w:rsid w:val="00E97073"/>
    <w:rsid w:val="00F21CCC"/>
    <w:rsid w:val="00F31573"/>
    <w:rsid w:val="00F862F2"/>
    <w:rsid w:val="00FA1AF3"/>
    <w:rsid w:val="00FB7B09"/>
    <w:rsid w:val="00FE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CCC"/>
  </w:style>
  <w:style w:type="paragraph" w:styleId="1">
    <w:name w:val="heading 1"/>
    <w:basedOn w:val="a"/>
    <w:next w:val="a"/>
    <w:link w:val="10"/>
    <w:uiPriority w:val="9"/>
    <w:qFormat/>
    <w:rsid w:val="00100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41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149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414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100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302AA9"/>
    <w:rPr>
      <w:color w:val="0000FF"/>
      <w:u w:val="single"/>
    </w:rPr>
  </w:style>
  <w:style w:type="character" w:customStyle="1" w:styleId="products-listitem-code">
    <w:name w:val="products-list__item-code"/>
    <w:basedOn w:val="a0"/>
    <w:rsid w:val="00302AA9"/>
  </w:style>
  <w:style w:type="paragraph" w:styleId="a5">
    <w:name w:val="Balloon Text"/>
    <w:basedOn w:val="a"/>
    <w:link w:val="a6"/>
    <w:uiPriority w:val="99"/>
    <w:semiHidden/>
    <w:unhideWhenUsed/>
    <w:rsid w:val="0072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76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C3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CCC"/>
  </w:style>
  <w:style w:type="paragraph" w:styleId="1">
    <w:name w:val="heading 1"/>
    <w:basedOn w:val="a"/>
    <w:next w:val="a"/>
    <w:link w:val="10"/>
    <w:uiPriority w:val="9"/>
    <w:qFormat/>
    <w:rsid w:val="00100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41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149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414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100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302AA9"/>
    <w:rPr>
      <w:color w:val="0000FF"/>
      <w:u w:val="single"/>
    </w:rPr>
  </w:style>
  <w:style w:type="character" w:customStyle="1" w:styleId="products-listitem-code">
    <w:name w:val="products-list__item-code"/>
    <w:basedOn w:val="a0"/>
    <w:rsid w:val="00302AA9"/>
  </w:style>
  <w:style w:type="paragraph" w:styleId="a5">
    <w:name w:val="Balloon Text"/>
    <w:basedOn w:val="a"/>
    <w:link w:val="a6"/>
    <w:uiPriority w:val="99"/>
    <w:semiHidden/>
    <w:unhideWhenUsed/>
    <w:rsid w:val="0072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76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C31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/olympics/olympics-vgik-kinoiskusstvo/" TargetMode="External"/><Relationship Id="rId13" Type="http://schemas.openxmlformats.org/officeDocument/2006/relationships/hyperlink" Target="http://www.vgik.info/today/creativelife/detail.php?ID=8280" TargetMode="External"/><Relationship Id="rId18" Type="http://schemas.openxmlformats.org/officeDocument/2006/relationships/hyperlink" Target="http://www.vgik.info/today/creativelife/detail.php?ID=8151" TargetMode="External"/><Relationship Id="rId26" Type="http://schemas.openxmlformats.org/officeDocument/2006/relationships/hyperlink" Target="http://www.vgik.info/today/creativelife/detail.php?ID=809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gik.info/today/creativelife/detail.php?ID=8112" TargetMode="External"/><Relationship Id="rId50" Type="http://schemas.microsoft.com/office/2007/relationships/stylesWithEffects" Target="stylesWithEffects.xml"/><Relationship Id="rId7" Type="http://schemas.openxmlformats.org/officeDocument/2006/relationships/hyperlink" Target="http://www.vgik.info/today/creativelife/detail.php?ID=7954" TargetMode="External"/><Relationship Id="rId12" Type="http://schemas.openxmlformats.org/officeDocument/2006/relationships/hyperlink" Target="http://www.vgik.info/today/creativelife/detail.php?ID=8302" TargetMode="External"/><Relationship Id="rId17" Type="http://schemas.openxmlformats.org/officeDocument/2006/relationships/hyperlink" Target="http://www.vgik.info/today/creativelife/detail.php?ID=8183" TargetMode="External"/><Relationship Id="rId25" Type="http://schemas.openxmlformats.org/officeDocument/2006/relationships/hyperlink" Target="http://www.vgik.info/today/creativelife/detail.php?ID=805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today/creativelife/detail.php?ID=8221" TargetMode="External"/><Relationship Id="rId20" Type="http://schemas.openxmlformats.org/officeDocument/2006/relationships/hyperlink" Target="http://www.vgik.info/today/creativelife/detail.php?ID=8038" TargetMode="External"/><Relationship Id="rId29" Type="http://schemas.openxmlformats.org/officeDocument/2006/relationships/hyperlink" Target="http://www.vgik.info/today/creativelife/detail.php?ID=79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gik.info/today/creativelife/detail.php?ID=8628" TargetMode="External"/><Relationship Id="rId11" Type="http://schemas.openxmlformats.org/officeDocument/2006/relationships/hyperlink" Target="http://www.vgik.info/today/creativelife/detail.php?ID=8381" TargetMode="External"/><Relationship Id="rId24" Type="http://schemas.openxmlformats.org/officeDocument/2006/relationships/hyperlink" Target="http://www.vgik.info/today/creativelife/detail.php?ID=8065" TargetMode="External"/><Relationship Id="rId5" Type="http://schemas.openxmlformats.org/officeDocument/2006/relationships/hyperlink" Target="http://www.vgik.info/today/creativelife/detail.php?ID=8600" TargetMode="External"/><Relationship Id="rId15" Type="http://schemas.openxmlformats.org/officeDocument/2006/relationships/hyperlink" Target="http://www.vgik.info/today/creativelife/detail.php?ID=8165" TargetMode="External"/><Relationship Id="rId23" Type="http://schemas.openxmlformats.org/officeDocument/2006/relationships/hyperlink" Target="http://www.vgik.info/today/creativelife/detail.php?ID=8069" TargetMode="External"/><Relationship Id="rId28" Type="http://schemas.openxmlformats.org/officeDocument/2006/relationships/hyperlink" Target="http://www.vgik.info/today/creativelife/detail.php?ID=7962" TargetMode="External"/><Relationship Id="rId10" Type="http://schemas.openxmlformats.org/officeDocument/2006/relationships/hyperlink" Target="http://www.vgik.info/today/creativelife/detail.php?ID=8491" TargetMode="External"/><Relationship Id="rId19" Type="http://schemas.openxmlformats.org/officeDocument/2006/relationships/hyperlink" Target="http://www.vgik.info/today/creativelife/detail.php?ID=805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vgik.info/today/creativelife/detail.php?ID=8483" TargetMode="External"/><Relationship Id="rId14" Type="http://schemas.openxmlformats.org/officeDocument/2006/relationships/hyperlink" Target="http://www.vgik.info/today/creativelife/detail.php?ID=8279" TargetMode="External"/><Relationship Id="rId22" Type="http://schemas.openxmlformats.org/officeDocument/2006/relationships/hyperlink" Target="http://www.vgik.info/today/creativelife/detail.php?ID=8144" TargetMode="External"/><Relationship Id="rId27" Type="http://schemas.openxmlformats.org/officeDocument/2006/relationships/hyperlink" Target="http://www.vgik.info/today/creativelife/detail.php?ID=803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user</cp:lastModifiedBy>
  <cp:revision>7</cp:revision>
  <cp:lastPrinted>2019-08-29T09:17:00Z</cp:lastPrinted>
  <dcterms:created xsi:type="dcterms:W3CDTF">2019-08-06T10:09:00Z</dcterms:created>
  <dcterms:modified xsi:type="dcterms:W3CDTF">2019-09-03T11:10:00Z</dcterms:modified>
</cp:coreProperties>
</file>